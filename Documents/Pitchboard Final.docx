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6666" w14:textId="7B167153" w:rsidR="00270104" w:rsidRPr="00E3655E" w:rsidRDefault="00270104" w:rsidP="00AE1935">
      <w:pPr>
        <w:pStyle w:val="ContactInfo"/>
        <w:rPr>
          <w:b/>
          <w:bCs/>
          <w:color w:val="auto"/>
        </w:rPr>
      </w:pPr>
    </w:p>
    <w:p w14:paraId="103B9058" w14:textId="0AECFC0A" w:rsidR="00AE1935" w:rsidRPr="00E3655E" w:rsidRDefault="00270104" w:rsidP="00AE1935">
      <w:pPr>
        <w:pStyle w:val="ContactInfo"/>
        <w:rPr>
          <w:color w:val="auto"/>
        </w:rPr>
      </w:pPr>
      <w:r w:rsidRPr="00E3655E">
        <w:rPr>
          <w:color w:val="auto"/>
        </w:rPr>
        <w:t xml:space="preserve">Root Cause is a streetwear clothing brand that creates pieces that embody current and powerful trends and designs, we are driven to create pieces that portray our unique and aesthetic designs. </w:t>
      </w:r>
    </w:p>
    <w:p w14:paraId="522763A2" w14:textId="24DE00FC" w:rsidR="00270104" w:rsidRPr="00E3655E" w:rsidRDefault="00270104" w:rsidP="00AE1935">
      <w:pPr>
        <w:pStyle w:val="ContactInfo"/>
        <w:rPr>
          <w:color w:val="auto"/>
        </w:rPr>
      </w:pPr>
    </w:p>
    <w:p w14:paraId="6B456008" w14:textId="5BBF853F" w:rsidR="00270104" w:rsidRDefault="00F57554" w:rsidP="00AE1935">
      <w:pPr>
        <w:pStyle w:val="ContactInfo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B65A3" wp14:editId="6EADB39F">
                <wp:simplePos x="0" y="0"/>
                <wp:positionH relativeFrom="margin">
                  <wp:align>center</wp:align>
                </wp:positionH>
                <wp:positionV relativeFrom="paragraph">
                  <wp:posOffset>1627505</wp:posOffset>
                </wp:positionV>
                <wp:extent cx="429768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628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E2F60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28.15pt" to="338.4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" strokecolor="#06283d" strokeweight=".5pt">
                <v:stroke joinstyle="miter"/>
                <w10:wrap anchorx="margin"/>
              </v:line>
            </w:pict>
          </mc:Fallback>
        </mc:AlternateContent>
      </w:r>
      <w:r w:rsidR="006C51D3">
        <w:rPr>
          <w:color w:val="auto"/>
        </w:rPr>
        <w:t xml:space="preserve">Our goal at Root Cause is to provide high-quality and affordable clothing for people of all ages around the world. We at Root Cause believe in creating </w:t>
      </w:r>
      <w:r>
        <w:rPr>
          <w:color w:val="auto"/>
        </w:rPr>
        <w:t>collections</w:t>
      </w:r>
      <w:r w:rsidR="006C51D3">
        <w:rPr>
          <w:color w:val="auto"/>
        </w:rPr>
        <w:t xml:space="preserve"> that demonstrate our intention and longevity with timeless pieces. We strive to take a stand against some of these clothing companies that don’t use our same practices in the fashion industry. </w:t>
      </w:r>
      <w:r>
        <w:rPr>
          <w:color w:val="auto"/>
        </w:rPr>
        <w:t xml:space="preserve">We offer a large range of premium products and collections that collaborate with multiple brands with the same mentality. </w:t>
      </w:r>
    </w:p>
    <w:p w14:paraId="262ECBDD" w14:textId="169ADC1F" w:rsidR="00F57554" w:rsidRDefault="00F57554" w:rsidP="00AE1935">
      <w:pPr>
        <w:pStyle w:val="ContactInfo"/>
        <w:rPr>
          <w:color w:val="auto"/>
        </w:rPr>
      </w:pPr>
    </w:p>
    <w:p w14:paraId="478D6B2E" w14:textId="20678608" w:rsidR="00F57554" w:rsidRDefault="00F57554" w:rsidP="00AE1935">
      <w:pPr>
        <w:pStyle w:val="ContactInfo"/>
        <w:rPr>
          <w:color w:val="auto"/>
        </w:rPr>
      </w:pPr>
    </w:p>
    <w:p w14:paraId="48A7119F" w14:textId="7EA9F319" w:rsidR="00F57554" w:rsidRDefault="00F57554" w:rsidP="00AE1935">
      <w:pPr>
        <w:pStyle w:val="ContactInfo"/>
        <w:rPr>
          <w:color w:val="auto"/>
        </w:rPr>
      </w:pPr>
    </w:p>
    <w:p w14:paraId="7B11D549" w14:textId="01BD021D" w:rsidR="00F57554" w:rsidRDefault="00F57554" w:rsidP="00AE1935">
      <w:pPr>
        <w:pStyle w:val="ContactInfo"/>
        <w:rPr>
          <w:color w:val="auto"/>
        </w:rPr>
      </w:pPr>
    </w:p>
    <w:p w14:paraId="737CB128" w14:textId="33FB81B6" w:rsidR="00F57554" w:rsidRPr="00721739" w:rsidRDefault="0051067E" w:rsidP="00721739">
      <w:pPr>
        <w:pStyle w:val="ContactInfo"/>
        <w:jc w:val="center"/>
        <w:rPr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E193C" wp14:editId="2785681A">
                <wp:simplePos x="0" y="0"/>
                <wp:positionH relativeFrom="column">
                  <wp:posOffset>3076575</wp:posOffset>
                </wp:positionH>
                <wp:positionV relativeFrom="paragraph">
                  <wp:posOffset>1035685</wp:posOffset>
                </wp:positionV>
                <wp:extent cx="1847850" cy="2209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D0F00" w14:textId="5A1A378D" w:rsidR="0051067E" w:rsidRDefault="0051067E" w:rsidP="00721739">
                            <w:pPr>
                              <w:jc w:val="right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Name: Aubree Ventura</w:t>
                            </w:r>
                          </w:p>
                          <w:p w14:paraId="3AD2002D" w14:textId="009F936B" w:rsidR="0051067E" w:rsidRDefault="0051067E" w:rsidP="00721739">
                            <w:pPr>
                              <w:jc w:val="right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Age: 30</w:t>
                            </w:r>
                          </w:p>
                          <w:p w14:paraId="04E723A7" w14:textId="2F268DB4" w:rsidR="0051067E" w:rsidRDefault="0051067E" w:rsidP="00721739">
                            <w:pPr>
                              <w:jc w:val="right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College</w:t>
                            </w:r>
                          </w:p>
                          <w:p w14:paraId="7516F54C" w14:textId="168A0B00" w:rsidR="0051067E" w:rsidRPr="00721739" w:rsidRDefault="0051067E" w:rsidP="00721739">
                            <w:pPr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An influencer that works with brands to promote and sell products.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E193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42.25pt;margin-top:81.55pt;width:145.5pt;height:17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" filled="f" stroked="f" strokeweight=".5pt">
                <v:textbox>
                  <w:txbxContent>
                    <w:p w14:paraId="112D0F00" w14:textId="5A1A378D" w:rsidR="0051067E" w:rsidRDefault="0051067E" w:rsidP="00721739">
                      <w:pPr>
                        <w:jc w:val="right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Name: Aubree Ventura</w:t>
                      </w:r>
                    </w:p>
                    <w:p w14:paraId="3AD2002D" w14:textId="009F936B" w:rsidR="0051067E" w:rsidRDefault="0051067E" w:rsidP="00721739">
                      <w:pPr>
                        <w:jc w:val="right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Age: 30</w:t>
                      </w:r>
                    </w:p>
                    <w:p w14:paraId="04E723A7" w14:textId="2F268DB4" w:rsidR="0051067E" w:rsidRDefault="0051067E" w:rsidP="00721739">
                      <w:pPr>
                        <w:jc w:val="right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College</w:t>
                      </w:r>
                    </w:p>
                    <w:p w14:paraId="7516F54C" w14:textId="168A0B00" w:rsidR="0051067E" w:rsidRPr="00721739" w:rsidRDefault="0051067E" w:rsidP="00721739">
                      <w:pPr>
                        <w:jc w:val="righ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 xml:space="preserve">An influencer that works with brands to promote and sell products.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08A1D" wp14:editId="58013653">
                <wp:simplePos x="0" y="0"/>
                <wp:positionH relativeFrom="column">
                  <wp:posOffset>1104900</wp:posOffset>
                </wp:positionH>
                <wp:positionV relativeFrom="paragraph">
                  <wp:posOffset>1026160</wp:posOffset>
                </wp:positionV>
                <wp:extent cx="1847850" cy="2209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AED7D" w14:textId="103C667F" w:rsidR="00721739" w:rsidRDefault="0051067E">
                            <w:pPr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Name: Hector Diaz</w:t>
                            </w:r>
                          </w:p>
                          <w:p w14:paraId="59DFFAA9" w14:textId="09B09A56" w:rsidR="0051067E" w:rsidRDefault="0051067E">
                            <w:pPr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Age: 22</w:t>
                            </w:r>
                          </w:p>
                          <w:p w14:paraId="571D953B" w14:textId="588779CD" w:rsidR="0051067E" w:rsidRDefault="0051067E">
                            <w:pPr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High School/College</w:t>
                            </w:r>
                          </w:p>
                          <w:p w14:paraId="605882F7" w14:textId="4A880341" w:rsidR="0051067E" w:rsidRDefault="0051067E">
                            <w:pPr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Into street fashion, streetwear brands, and willing to pay</w:t>
                            </w:r>
                          </w:p>
                          <w:p w14:paraId="5EF1B2DF" w14:textId="77777777" w:rsidR="0051067E" w:rsidRPr="0051067E" w:rsidRDefault="0051067E">
                            <w:pPr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8A1D" id="Text Box 16" o:spid="_x0000_s1027" type="#_x0000_t202" style="position:absolute;left:0;text-align:left;margin-left:87pt;margin-top:80.8pt;width:145.5pt;height:17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" filled="f" stroked="f" strokeweight=".5pt">
                <v:textbox>
                  <w:txbxContent>
                    <w:p w14:paraId="492AED7D" w14:textId="103C667F" w:rsidR="00721739" w:rsidRDefault="0051067E">
                      <w:pPr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Name: Hector Diaz</w:t>
                      </w:r>
                    </w:p>
                    <w:p w14:paraId="59DFFAA9" w14:textId="09B09A56" w:rsidR="0051067E" w:rsidRDefault="0051067E">
                      <w:pPr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Age: 22</w:t>
                      </w:r>
                    </w:p>
                    <w:p w14:paraId="571D953B" w14:textId="588779CD" w:rsidR="0051067E" w:rsidRDefault="0051067E">
                      <w:pPr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High School/College</w:t>
                      </w:r>
                    </w:p>
                    <w:p w14:paraId="605882F7" w14:textId="4A880341" w:rsidR="0051067E" w:rsidRDefault="0051067E">
                      <w:pPr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Into street fashion, streetwear brands, and willing to pay</w:t>
                      </w:r>
                    </w:p>
                    <w:p w14:paraId="5EF1B2DF" w14:textId="77777777" w:rsidR="0051067E" w:rsidRPr="0051067E" w:rsidRDefault="0051067E">
                      <w:pPr>
                        <w:rPr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21739">
        <w:rPr>
          <w:b/>
          <w:bCs/>
          <w:noProof/>
          <w:color w:val="auto"/>
        </w:rPr>
        <w:drawing>
          <wp:anchor distT="0" distB="0" distL="114300" distR="114300" simplePos="0" relativeHeight="251667456" behindDoc="0" locked="0" layoutInCell="1" allowOverlap="1" wp14:anchorId="4A14ADC4" wp14:editId="78637B72">
            <wp:simplePos x="0" y="0"/>
            <wp:positionH relativeFrom="column">
              <wp:posOffset>5048250</wp:posOffset>
            </wp:positionH>
            <wp:positionV relativeFrom="paragraph">
              <wp:posOffset>426085</wp:posOffset>
            </wp:positionV>
            <wp:extent cx="1283335" cy="2619375"/>
            <wp:effectExtent l="0" t="0" r="0" b="9525"/>
            <wp:wrapTopAndBottom/>
            <wp:docPr id="15" name="Picture 15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39" w:rsidRPr="00721739">
        <w:rPr>
          <w:b/>
          <w:bCs/>
          <w:noProof/>
          <w:color w:val="auto"/>
        </w:rPr>
        <w:drawing>
          <wp:anchor distT="0" distB="0" distL="114300" distR="114300" simplePos="0" relativeHeight="251668480" behindDoc="0" locked="0" layoutInCell="1" allowOverlap="1" wp14:anchorId="38CF92BB" wp14:editId="50FE90C7">
            <wp:simplePos x="0" y="0"/>
            <wp:positionH relativeFrom="column">
              <wp:posOffset>-333375</wp:posOffset>
            </wp:positionH>
            <wp:positionV relativeFrom="paragraph">
              <wp:posOffset>445135</wp:posOffset>
            </wp:positionV>
            <wp:extent cx="1285875" cy="2447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8" r="15146"/>
                    <a:stretch/>
                  </pic:blipFill>
                  <pic:spPr bwMode="auto">
                    <a:xfrm>
                      <a:off x="0" y="0"/>
                      <a:ext cx="12858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39" w:rsidRPr="00721739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D355B" wp14:editId="2F5E2002">
                <wp:simplePos x="0" y="0"/>
                <wp:positionH relativeFrom="margin">
                  <wp:align>center</wp:align>
                </wp:positionH>
                <wp:positionV relativeFrom="paragraph">
                  <wp:posOffset>3468370</wp:posOffset>
                </wp:positionV>
                <wp:extent cx="42976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628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E56B0" id="Straight Connector 9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73.1pt" to="338.4pt,2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" strokecolor="#06283d" strokeweight=".5pt">
                <v:stroke joinstyle="miter"/>
                <w10:wrap anchorx="margin"/>
              </v:line>
            </w:pict>
          </mc:Fallback>
        </mc:AlternateContent>
      </w:r>
      <w:r w:rsidR="00721739" w:rsidRPr="00721739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47659" wp14:editId="659E08DE">
                <wp:simplePos x="0" y="0"/>
                <wp:positionH relativeFrom="margin">
                  <wp:align>center</wp:align>
                </wp:positionH>
                <wp:positionV relativeFrom="paragraph">
                  <wp:posOffset>3616960</wp:posOffset>
                </wp:positionV>
                <wp:extent cx="129540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228EF" w14:textId="3F62CCCD" w:rsidR="00721739" w:rsidRPr="00721739" w:rsidRDefault="00721739" w:rsidP="00721739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 w:rsidRPr="00721739">
                              <w:rPr>
                                <w:b/>
                                <w:bCs/>
                                <w:color w:val="auto"/>
                              </w:rPr>
                              <w:t>COMPS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47659" id="Text Box 11" o:spid="_x0000_s1028" type="#_x0000_t202" style="position:absolute;left:0;text-align:left;margin-left:0;margin-top:284.8pt;width:102pt;height:21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" filled="f" stroked="f" strokeweight=".5pt">
                <v:textbox>
                  <w:txbxContent>
                    <w:p w14:paraId="17B228EF" w14:textId="3F62CCCD" w:rsidR="00721739" w:rsidRPr="00721739" w:rsidRDefault="00721739" w:rsidP="00721739">
                      <w:pPr>
                        <w:jc w:val="center"/>
                        <w:rPr>
                          <w:b/>
                          <w:bCs/>
                          <w:color w:val="auto"/>
                        </w:rPr>
                      </w:pPr>
                      <w:r w:rsidRPr="00721739">
                        <w:rPr>
                          <w:b/>
                          <w:bCs/>
                          <w:color w:val="auto"/>
                        </w:rPr>
                        <w:t>COMPS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554" w:rsidRPr="00721739">
        <w:rPr>
          <w:b/>
          <w:bCs/>
          <w:color w:val="auto"/>
        </w:rPr>
        <w:t>PERSONAS</w:t>
      </w:r>
      <w:r w:rsidR="00F57554">
        <w:rPr>
          <w:noProof/>
        </w:rPr>
        <w:drawing>
          <wp:anchor distT="0" distB="0" distL="114300" distR="114300" simplePos="0" relativeHeight="251662336" behindDoc="0" locked="0" layoutInCell="1" allowOverlap="1" wp14:anchorId="5750F2BD" wp14:editId="1A1758E3">
            <wp:simplePos x="0" y="0"/>
            <wp:positionH relativeFrom="margin">
              <wp:posOffset>4676775</wp:posOffset>
            </wp:positionH>
            <wp:positionV relativeFrom="paragraph">
              <wp:posOffset>4192270</wp:posOffset>
            </wp:positionV>
            <wp:extent cx="1447800" cy="523875"/>
            <wp:effectExtent l="0" t="0" r="0" b="9525"/>
            <wp:wrapTopAndBottom/>
            <wp:docPr id="8" name="Picture 8" descr="Supreme logo vector (.EPS + .PDF + .CDR)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upreme logo vector (.EPS + .PDF + .CDR)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4" t="35684" r="11724" b="36529"/>
                    <a:stretch/>
                  </pic:blipFill>
                  <pic:spPr bwMode="auto">
                    <a:xfrm>
                      <a:off x="0" y="0"/>
                      <a:ext cx="1447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554">
        <w:rPr>
          <w:noProof/>
          <w:color w:val="auto"/>
        </w:rPr>
        <w:drawing>
          <wp:anchor distT="0" distB="0" distL="114300" distR="114300" simplePos="0" relativeHeight="251661312" behindDoc="0" locked="0" layoutInCell="1" allowOverlap="1" wp14:anchorId="29794FFC" wp14:editId="1D1FB1EF">
            <wp:simplePos x="0" y="0"/>
            <wp:positionH relativeFrom="margin">
              <wp:align>center</wp:align>
            </wp:positionH>
            <wp:positionV relativeFrom="paragraph">
              <wp:posOffset>4297045</wp:posOffset>
            </wp:positionV>
            <wp:extent cx="2424430" cy="4070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40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554">
        <w:rPr>
          <w:noProof/>
        </w:rPr>
        <w:drawing>
          <wp:anchor distT="0" distB="0" distL="114300" distR="114300" simplePos="0" relativeHeight="251660288" behindDoc="0" locked="0" layoutInCell="1" allowOverlap="1" wp14:anchorId="3D885D05" wp14:editId="76617F32">
            <wp:simplePos x="0" y="0"/>
            <wp:positionH relativeFrom="column">
              <wp:posOffset>-361950</wp:posOffset>
            </wp:positionH>
            <wp:positionV relativeFrom="paragraph">
              <wp:posOffset>4268470</wp:posOffset>
            </wp:positionV>
            <wp:extent cx="1409700" cy="476885"/>
            <wp:effectExtent l="0" t="0" r="0" b="0"/>
            <wp:wrapTopAndBottom/>
            <wp:docPr id="5" name="Picture 5" descr="Kith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h Log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7554" w:rsidRPr="00721739" w:rsidSect="00E834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05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8D14D" w14:textId="77777777" w:rsidR="000C482E" w:rsidRDefault="000C482E" w:rsidP="00D45945">
      <w:pPr>
        <w:spacing w:before="0" w:after="0" w:line="240" w:lineRule="auto"/>
      </w:pPr>
      <w:r>
        <w:separator/>
      </w:r>
    </w:p>
  </w:endnote>
  <w:endnote w:type="continuationSeparator" w:id="0">
    <w:p w14:paraId="556203EC" w14:textId="77777777" w:rsidR="000C482E" w:rsidRDefault="000C482E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bitaemOstrovItalic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5687" w14:textId="77777777" w:rsidR="00881DAB" w:rsidRDefault="00881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DD45" w14:textId="77777777" w:rsidR="00881DAB" w:rsidRDefault="00881D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99C1" w14:textId="77777777" w:rsidR="00881DAB" w:rsidRDefault="00881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C5644" w14:textId="77777777" w:rsidR="000C482E" w:rsidRDefault="000C482E" w:rsidP="00D45945">
      <w:pPr>
        <w:spacing w:before="0" w:after="0" w:line="240" w:lineRule="auto"/>
      </w:pPr>
      <w:r>
        <w:separator/>
      </w:r>
    </w:p>
  </w:footnote>
  <w:footnote w:type="continuationSeparator" w:id="0">
    <w:p w14:paraId="58C1435C" w14:textId="77777777" w:rsidR="000C482E" w:rsidRDefault="000C482E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FF0D" w14:textId="77777777" w:rsidR="00881DAB" w:rsidRDefault="00881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1"/>
      <w:gridCol w:w="7107"/>
    </w:tblGrid>
    <w:tr w:rsidR="00E834B7" w14:paraId="63A241DB" w14:textId="77777777" w:rsidTr="00E834B7">
      <w:trPr>
        <w:trHeight w:val="360"/>
      </w:trPr>
      <w:tc>
        <w:tcPr>
          <w:tcW w:w="3381" w:type="dxa"/>
        </w:tcPr>
        <w:p w14:paraId="2AB969EC" w14:textId="77777777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  <w:tc>
        <w:tcPr>
          <w:tcW w:w="7107" w:type="dxa"/>
        </w:tcPr>
        <w:p w14:paraId="2621395C" w14:textId="49EC48C3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</w:tr>
  </w:tbl>
  <w:p w14:paraId="62C55AAE" w14:textId="08B0386F" w:rsidR="00D45945" w:rsidRDefault="00AE193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5C710" wp14:editId="48500405">
              <wp:simplePos x="0" y="0"/>
              <wp:positionH relativeFrom="column">
                <wp:posOffset>2571750</wp:posOffset>
              </wp:positionH>
              <wp:positionV relativeFrom="paragraph">
                <wp:posOffset>-428625</wp:posOffset>
              </wp:positionV>
              <wp:extent cx="4504055" cy="561975"/>
              <wp:effectExtent l="0" t="0" r="0" b="9525"/>
              <wp:wrapTopAndBottom/>
              <wp:docPr id="18" name="Shape 61" descr="Logo here placeholder">
                <a:extLst xmlns:a="http://schemas.openxmlformats.org/drawingml/2006/main">
                  <a:ext uri="{FF2B5EF4-FFF2-40B4-BE49-F238E27FC236}">
                    <a16:creationId xmlns:a16="http://schemas.microsoft.com/office/drawing/2014/main" id="{9DA099E0-27DA-42BD-9D42-E4CA07B78FD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4055" cy="561975"/>
                      </a:xfrm>
                      <a:prstGeom prst="rect">
                        <a:avLst/>
                      </a:prstGeom>
                      <a:noFill/>
                      <a:ln w="38100">
                        <a:noFill/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7ADD2E6" w14:textId="1EC4E67E" w:rsidR="00E834B7" w:rsidRPr="00AE1935" w:rsidRDefault="00AE1935" w:rsidP="00E834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mazObitaemOstrovItalic" w:hAnsi="AmazObitaemOstrovItalic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AE1935">
                            <w:rPr>
                              <w:rFonts w:ascii="AmazObitaemOstrovItalic" w:hAnsi="AmazObitaemOstrovItalic" w:cstheme="minorBidi"/>
                              <w:b/>
                              <w:bCs/>
                              <w:color w:val="FFFFFF" w:themeColor="background1"/>
                              <w:spacing w:val="120"/>
                              <w:kern w:val="24"/>
                              <w:sz w:val="72"/>
                              <w:szCs w:val="72"/>
                            </w:rPr>
                            <w:t>Root Cause</w:t>
                          </w:r>
                        </w:p>
                      </w:txbxContent>
                    </wps:txbx>
                    <wps:bodyPr wrap="square" lIns="19050" tIns="19050" rIns="19050" bIns="1905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65C710" id="Shape 61" o:spid="_x0000_s1029" alt="Logo here placeholder" style="position:absolute;left:0;text-align:left;margin-left:202.5pt;margin-top:-33.75pt;width:354.6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" filled="f" stroked="f" strokeweight="3pt">
              <v:stroke miterlimit="4"/>
              <v:textbox inset="1.5pt,1.5pt,1.5pt,1.5pt">
                <w:txbxContent>
                  <w:p w14:paraId="57ADD2E6" w14:textId="1EC4E67E" w:rsidR="00E834B7" w:rsidRPr="00AE1935" w:rsidRDefault="00AE1935" w:rsidP="00E834B7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mazObitaemOstrovItalic" w:hAnsi="AmazObitaemOstrovItalic"/>
                        <w:color w:val="FFFFFF" w:themeColor="background1"/>
                        <w:sz w:val="72"/>
                        <w:szCs w:val="72"/>
                      </w:rPr>
                    </w:pPr>
                    <w:r w:rsidRPr="00AE1935">
                      <w:rPr>
                        <w:rFonts w:ascii="AmazObitaemOstrovItalic" w:hAnsi="AmazObitaemOstrovItalic" w:cstheme="minorBidi"/>
                        <w:b/>
                        <w:bCs/>
                        <w:color w:val="FFFFFF" w:themeColor="background1"/>
                        <w:spacing w:val="120"/>
                        <w:kern w:val="24"/>
                        <w:sz w:val="72"/>
                        <w:szCs w:val="72"/>
                      </w:rPr>
                      <w:t>Root Cause</w:t>
                    </w:r>
                  </w:p>
                </w:txbxContent>
              </v:textbox>
              <w10:wrap type="topAndBottom"/>
            </v:rect>
          </w:pict>
        </mc:Fallback>
      </mc:AlternateContent>
    </w:r>
    <w:r w:rsidR="00D45945" w:rsidRPr="00D94DEC">
      <w:rPr>
        <w:noProof/>
        <w:color w:val="FF0000"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F6A8AE" wp14:editId="4993A90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063044"/>
              <wp:effectExtent l="19050" t="57150" r="17780" b="5207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063044"/>
                        <a:chOff x="0" y="0"/>
                        <a:chExt cx="7785630" cy="10063044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rgbClr val="FFE7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283D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7CC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7880E60A" id="Group 3" o:spid="_x0000_s1026" alt="&quot;&quot;" style="position:absolute;margin-left:0;margin-top:0;width:613.05pt;height:792.35pt;z-index:-251653120;mso-width-percent:1010;mso-height-percent:1010;mso-position-horizontal:center;mso-position-horizontal-relative:page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">
              <v:group id="Group 10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" fillcolor="#ffe7cc" stroked="f" strokeweight="1pt"/>
                <v:shape id="Rectangle 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" path="m,l4000500,r,800100l792480,800100,,xe" fillcolor="#06283d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oup 12" o:spid="_x0000_s1030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Rectangle 13" o:spid="_x0000_s1031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" fillcolor="#63a537 [3205]" strokecolor="#99cb38 [3204]" strokeweight="1pt"/>
                <v:shape id="Rectangle 2" o:spid="_x0000_s1032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" path="m,l4000500,r,800100l792480,800100,,xe" fillcolor="#ffe7cc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  <w:r w:rsidR="00D45945" w:rsidRPr="00615018">
      <w:rPr>
        <w:noProof/>
        <w:color w:val="000000" w:themeColor="text1"/>
        <w:lang w:eastAsia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1F48A" w14:textId="77777777" w:rsidR="00881DAB" w:rsidRDefault="00881D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35"/>
    <w:rsid w:val="00083BAA"/>
    <w:rsid w:val="000C482E"/>
    <w:rsid w:val="001766D6"/>
    <w:rsid w:val="00260E53"/>
    <w:rsid w:val="00270104"/>
    <w:rsid w:val="003444BE"/>
    <w:rsid w:val="003936EF"/>
    <w:rsid w:val="003E24DF"/>
    <w:rsid w:val="004A2B0D"/>
    <w:rsid w:val="0051067E"/>
    <w:rsid w:val="00563742"/>
    <w:rsid w:val="00564809"/>
    <w:rsid w:val="00597E25"/>
    <w:rsid w:val="005C2210"/>
    <w:rsid w:val="00615018"/>
    <w:rsid w:val="0062123A"/>
    <w:rsid w:val="00646E75"/>
    <w:rsid w:val="006C51D3"/>
    <w:rsid w:val="006F6F10"/>
    <w:rsid w:val="00721739"/>
    <w:rsid w:val="00783E79"/>
    <w:rsid w:val="007B5AE8"/>
    <w:rsid w:val="007F5192"/>
    <w:rsid w:val="00881DAB"/>
    <w:rsid w:val="008E0DD6"/>
    <w:rsid w:val="00A11A20"/>
    <w:rsid w:val="00A96CF8"/>
    <w:rsid w:val="00AB4269"/>
    <w:rsid w:val="00AE1935"/>
    <w:rsid w:val="00B50294"/>
    <w:rsid w:val="00BF4190"/>
    <w:rsid w:val="00C70786"/>
    <w:rsid w:val="00C8222A"/>
    <w:rsid w:val="00D45945"/>
    <w:rsid w:val="00D54D58"/>
    <w:rsid w:val="00D66593"/>
    <w:rsid w:val="00D94DEC"/>
    <w:rsid w:val="00E27B46"/>
    <w:rsid w:val="00E3655E"/>
    <w:rsid w:val="00E55D74"/>
    <w:rsid w:val="00E6540C"/>
    <w:rsid w:val="00E81E2A"/>
    <w:rsid w:val="00E834B7"/>
    <w:rsid w:val="00EE0952"/>
    <w:rsid w:val="00F5755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BDA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7554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F57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ko\AppData\Roaming\Microsoft\Templates\Bold%20logo%20letterhead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0CDF2B-AA59-4FA2-A88B-4D31E344BD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2022-11-29T20:24:00Z</dcterms:created>
  <dcterms:modified xsi:type="dcterms:W3CDTF">2022-11-29T20:33:00Z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67edc6db-6259-4340-b037-79e1c9ec0091</vt:lpwstr>
  </property>
</Properties>
</file>